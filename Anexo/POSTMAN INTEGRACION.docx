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7999" w14:textId="1CD80DDB" w:rsidR="00A9204E" w:rsidRDefault="00CE3032">
      <w:pPr>
        <w:pBdr>
          <w:bottom w:val="single" w:sz="6" w:space="1" w:color="auto"/>
        </w:pBdr>
      </w:pPr>
      <w:r>
        <w:t>BD</w:t>
      </w:r>
    </w:p>
    <w:p w14:paraId="6381A8E8" w14:textId="77777777" w:rsidR="00CE3032" w:rsidRDefault="00CE3032"/>
    <w:p w14:paraId="6BB7AB8A" w14:textId="6F1B2DE2" w:rsidR="00CE3032" w:rsidRDefault="00CE3032">
      <w:r>
        <w:t>POST</w:t>
      </w:r>
    </w:p>
    <w:p w14:paraId="00BC3270" w14:textId="22F41B3B" w:rsidR="00CE3032" w:rsidRDefault="00CE3032">
      <w:r>
        <w:tab/>
        <w:t>URL:</w:t>
      </w:r>
    </w:p>
    <w:p w14:paraId="1A3427E9" w14:textId="6E6606B0" w:rsidR="00CE3032" w:rsidRDefault="00CE3032">
      <w:r>
        <w:tab/>
      </w:r>
      <w:r>
        <w:tab/>
      </w:r>
      <w:hyperlink r:id="rId9" w:history="1">
        <w:r w:rsidRPr="007A2AAE">
          <w:rPr>
            <w:rStyle w:val="Hipervnculo"/>
          </w:rPr>
          <w:t>http://localhost:8181/users/user</w:t>
        </w:r>
      </w:hyperlink>
    </w:p>
    <w:p w14:paraId="5B1B8F56" w14:textId="228188D7" w:rsidR="00CE3032" w:rsidRDefault="00CE3032">
      <w:r>
        <w:tab/>
        <w:t>BODY:</w:t>
      </w:r>
    </w:p>
    <w:p w14:paraId="6D3C0FB7" w14:textId="77777777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>
        <w:tab/>
      </w:r>
      <w:r>
        <w:tab/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{</w:t>
      </w:r>
    </w:p>
    <w:p w14:paraId="3433D9FD" w14:textId="0022215B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 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"u_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name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Dusan</w:t>
      </w:r>
      <w:proofErr w:type="spellEnd"/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</w:p>
    <w:p w14:paraId="443E9826" w14:textId="5D936F4E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 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"u_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password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MalasPulgas</w:t>
      </w:r>
      <w:proofErr w:type="spellEnd"/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</w:p>
    <w:p w14:paraId="305FD075" w14:textId="7747E2BA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 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userTypeDto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{</w:t>
      </w:r>
    </w:p>
    <w:p w14:paraId="66CCEC7F" w14:textId="1F5CAF8E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    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ut_id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B5CEA8"/>
          <w:sz w:val="18"/>
          <w:szCs w:val="18"/>
          <w:lang w:eastAsia="es-ES"/>
        </w:rPr>
        <w:t>2</w:t>
      </w:r>
    </w:p>
    <w:p w14:paraId="5E99B5BA" w14:textId="700E1CF3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 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}</w:t>
      </w:r>
    </w:p>
    <w:p w14:paraId="49DD887F" w14:textId="3D4CBEB9" w:rsidR="00CE3032" w:rsidRPr="00CE3032" w:rsidRDefault="00CE3032" w:rsidP="00CE3032">
      <w:pPr>
        <w:shd w:val="clear" w:color="auto" w:fill="1E1E1E"/>
        <w:spacing w:line="270" w:lineRule="atLeast"/>
        <w:ind w:firstLine="720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 xml:space="preserve">       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}</w:t>
      </w:r>
    </w:p>
    <w:p w14:paraId="5E6B71B3" w14:textId="52CA4781" w:rsidR="00CE3032" w:rsidRDefault="00CE3032"/>
    <w:p w14:paraId="11AF92D5" w14:textId="09948A12" w:rsidR="00CE3032" w:rsidRDefault="00CE3032">
      <w:r>
        <w:tab/>
      </w:r>
      <w:r>
        <w:tab/>
      </w:r>
    </w:p>
    <w:p w14:paraId="63417D92" w14:textId="511E99FC" w:rsidR="00CE3032" w:rsidRDefault="00CE3032">
      <w:r>
        <w:tab/>
      </w:r>
    </w:p>
    <w:p w14:paraId="42D414D3" w14:textId="5D2FBD8A" w:rsidR="00CE3032" w:rsidRDefault="00CE3032">
      <w:r>
        <w:tab/>
      </w:r>
    </w:p>
    <w:p w14:paraId="4FC86453" w14:textId="443D8591" w:rsidR="00CE3032" w:rsidRDefault="00CE3032">
      <w:r>
        <w:t>GET</w:t>
      </w:r>
    </w:p>
    <w:p w14:paraId="0739D4A9" w14:textId="61249CE1" w:rsidR="00CE3032" w:rsidRDefault="00CE3032">
      <w:r>
        <w:tab/>
        <w:t>URL:</w:t>
      </w:r>
    </w:p>
    <w:p w14:paraId="54A347B1" w14:textId="19F0F9C6" w:rsidR="00CE3032" w:rsidRDefault="00CE3032">
      <w:r>
        <w:tab/>
      </w:r>
      <w:r>
        <w:tab/>
      </w:r>
      <w:hyperlink r:id="rId10" w:history="1">
        <w:r w:rsidRPr="007A2AAE">
          <w:rPr>
            <w:rStyle w:val="Hipervnculo"/>
          </w:rPr>
          <w:t>http://localhost:8181/users/user</w:t>
        </w:r>
      </w:hyperlink>
    </w:p>
    <w:p w14:paraId="4FE44085" w14:textId="5CB8D67B" w:rsidR="00CE3032" w:rsidRDefault="00CE3032"/>
    <w:p w14:paraId="3A0918BB" w14:textId="28FE82EA" w:rsidR="00CE3032" w:rsidRDefault="00CE3032"/>
    <w:p w14:paraId="46F10D52" w14:textId="77777777" w:rsidR="00CE3032" w:rsidRDefault="00CE3032"/>
    <w:p w14:paraId="106FAB4F" w14:textId="0516E424" w:rsidR="00CE3032" w:rsidRDefault="00CE3032">
      <w:pPr>
        <w:pBdr>
          <w:bottom w:val="single" w:sz="6" w:space="1" w:color="auto"/>
        </w:pBdr>
      </w:pPr>
      <w:r>
        <w:t>WEBPAY</w:t>
      </w:r>
    </w:p>
    <w:p w14:paraId="4AEFF0F4" w14:textId="77777777" w:rsidR="00CE3032" w:rsidRDefault="00CE3032"/>
    <w:p w14:paraId="3D228778" w14:textId="58DA54B1" w:rsidR="00CE3032" w:rsidRDefault="00CE3032">
      <w:r>
        <w:t>POST</w:t>
      </w:r>
    </w:p>
    <w:p w14:paraId="17F2C595" w14:textId="734217C8" w:rsidR="00CE3032" w:rsidRDefault="00CE3032">
      <w:r>
        <w:tab/>
        <w:t>URL:</w:t>
      </w:r>
    </w:p>
    <w:p w14:paraId="4997494B" w14:textId="45381417" w:rsidR="00CE3032" w:rsidRDefault="00CE3032">
      <w:r>
        <w:tab/>
      </w:r>
      <w:r>
        <w:tab/>
      </w:r>
      <w:r w:rsidRPr="00CE3032">
        <w:t>http://localhost:8183/webpay-amb/transactions</w:t>
      </w:r>
    </w:p>
    <w:p w14:paraId="5D57D57E" w14:textId="3629184C" w:rsidR="00CE3032" w:rsidRDefault="00CE3032">
      <w:r>
        <w:tab/>
        <w:t>BODY:</w:t>
      </w:r>
    </w:p>
    <w:p w14:paraId="45BFE5AB" w14:textId="77777777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>
        <w:tab/>
      </w:r>
      <w:r>
        <w:tab/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{</w:t>
      </w:r>
    </w:p>
    <w:p w14:paraId="6DDA9959" w14:textId="4587C222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buy_order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"ordenCompra12345678"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</w:p>
    <w:p w14:paraId="7639EF6D" w14:textId="7CD2A434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session_id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"sesion1234557545"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</w:p>
    <w:p w14:paraId="27A331CB" w14:textId="3C3D88D4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amount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B5CEA8"/>
          <w:sz w:val="18"/>
          <w:szCs w:val="18"/>
          <w:lang w:eastAsia="es-ES"/>
        </w:rPr>
        <w:t>10000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</w:p>
    <w:p w14:paraId="3ABA02B3" w14:textId="07A5BC0D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return_url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"http://www.comercio.cl/webpay/retorno"</w:t>
      </w:r>
    </w:p>
    <w:p w14:paraId="0D067196" w14:textId="6799D0E8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 xml:space="preserve">               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}</w:t>
      </w:r>
    </w:p>
    <w:p w14:paraId="6195E2DD" w14:textId="4B4031D4" w:rsidR="00CE3032" w:rsidRDefault="00CE3032"/>
    <w:p w14:paraId="09ABA1F7" w14:textId="42A39640" w:rsidR="00CE3032" w:rsidRDefault="00CE3032"/>
    <w:p w14:paraId="18C7F250" w14:textId="49A7B177" w:rsidR="00CE3032" w:rsidRDefault="00CE3032"/>
    <w:p w14:paraId="41500A3B" w14:textId="36A557C5" w:rsidR="00CE3032" w:rsidRDefault="00CE3032"/>
    <w:p w14:paraId="0024EE59" w14:textId="23D86E47" w:rsidR="00CE3032" w:rsidRDefault="00CE3032"/>
    <w:p w14:paraId="410B5823" w14:textId="6B40FD5F" w:rsidR="00CE3032" w:rsidRDefault="00CE3032"/>
    <w:p w14:paraId="37450A5E" w14:textId="6EAB7E81" w:rsidR="00CE3032" w:rsidRDefault="00CE3032"/>
    <w:p w14:paraId="44210A35" w14:textId="42916A19" w:rsidR="00CE3032" w:rsidRDefault="00CE3032"/>
    <w:p w14:paraId="5FA00890" w14:textId="19756118" w:rsidR="00CE3032" w:rsidRDefault="00CE3032"/>
    <w:p w14:paraId="471A94F5" w14:textId="61D16088" w:rsidR="00CE3032" w:rsidRDefault="00CE3032"/>
    <w:p w14:paraId="38711FF7" w14:textId="66E42969" w:rsidR="00CE3032" w:rsidRDefault="00CE3032"/>
    <w:p w14:paraId="5A158373" w14:textId="0660B89C" w:rsidR="00CE3032" w:rsidRDefault="00CE3032"/>
    <w:p w14:paraId="4796E661" w14:textId="0310E970" w:rsidR="00CE3032" w:rsidRDefault="00CE3032"/>
    <w:p w14:paraId="3AD82B21" w14:textId="11FB68BC" w:rsidR="00CE3032" w:rsidRDefault="00CE3032"/>
    <w:p w14:paraId="74EDB34F" w14:textId="5E04D4AF" w:rsidR="00CE3032" w:rsidRDefault="00CE3032"/>
    <w:p w14:paraId="115946D1" w14:textId="09E7CE97" w:rsidR="00CE3032" w:rsidRDefault="00CE3032">
      <w:r>
        <w:tab/>
      </w:r>
    </w:p>
    <w:p w14:paraId="69F91E7E" w14:textId="1AD5A64B" w:rsidR="00CE3032" w:rsidRDefault="00CE3032">
      <w:pPr>
        <w:pBdr>
          <w:bottom w:val="single" w:sz="6" w:space="1" w:color="auto"/>
        </w:pBdr>
      </w:pPr>
      <w:r>
        <w:lastRenderedPageBreak/>
        <w:t>BFF</w:t>
      </w:r>
    </w:p>
    <w:p w14:paraId="5E0F01D4" w14:textId="77777777" w:rsidR="00CE3032" w:rsidRDefault="00CE3032"/>
    <w:p w14:paraId="2629B26E" w14:textId="77777777" w:rsidR="00CE3032" w:rsidRDefault="00CE3032">
      <w:r>
        <w:t>BD</w:t>
      </w:r>
    </w:p>
    <w:p w14:paraId="79E1D31B" w14:textId="77777777" w:rsidR="00CE3032" w:rsidRDefault="00CE3032">
      <w:r>
        <w:tab/>
        <w:t xml:space="preserve">GET </w:t>
      </w:r>
    </w:p>
    <w:p w14:paraId="7CE180A1" w14:textId="676CBA6D" w:rsidR="00CE3032" w:rsidRDefault="00CE3032" w:rsidP="00CE3032">
      <w:pPr>
        <w:ind w:left="720" w:firstLine="720"/>
      </w:pPr>
      <w:r>
        <w:t>URL:</w:t>
      </w:r>
    </w:p>
    <w:p w14:paraId="3216B5BD" w14:textId="5138DF1C" w:rsidR="00CE3032" w:rsidRDefault="00CE3032">
      <w:r>
        <w:tab/>
      </w:r>
      <w:r>
        <w:tab/>
      </w:r>
      <w:r>
        <w:tab/>
      </w:r>
      <w:r w:rsidRPr="00CE3032">
        <w:t>http://localhost:8182/users-bff/user</w:t>
      </w:r>
    </w:p>
    <w:p w14:paraId="59563B90" w14:textId="2544C8A5" w:rsidR="00CE3032" w:rsidRDefault="00CE3032">
      <w:r>
        <w:tab/>
        <w:t>POST</w:t>
      </w:r>
    </w:p>
    <w:p w14:paraId="5AD2297F" w14:textId="6C1D4117" w:rsidR="00CE3032" w:rsidRDefault="00CE3032">
      <w:r>
        <w:tab/>
      </w:r>
      <w:r>
        <w:tab/>
        <w:t>URL:</w:t>
      </w:r>
    </w:p>
    <w:p w14:paraId="39571135" w14:textId="5C65A5D4" w:rsidR="00CE3032" w:rsidRDefault="00CE3032">
      <w:r>
        <w:tab/>
      </w:r>
      <w:r>
        <w:tab/>
      </w:r>
      <w:r>
        <w:tab/>
      </w:r>
      <w:r w:rsidRPr="00CE3032">
        <w:t>http://localhost:8182/users-bff/user</w:t>
      </w:r>
    </w:p>
    <w:p w14:paraId="6EED94F6" w14:textId="4BF378DD" w:rsidR="00CE3032" w:rsidRDefault="00CE3032">
      <w:r>
        <w:tab/>
      </w:r>
      <w:r>
        <w:tab/>
      </w:r>
      <w:r>
        <w:tab/>
      </w:r>
    </w:p>
    <w:p w14:paraId="0EB0FB94" w14:textId="567095F8" w:rsidR="00CE3032" w:rsidRDefault="00CE3032">
      <w:r>
        <w:tab/>
      </w:r>
      <w:r>
        <w:tab/>
        <w:t>BODY:</w:t>
      </w:r>
    </w:p>
    <w:p w14:paraId="69F9334C" w14:textId="77777777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>
        <w:tab/>
      </w:r>
      <w:r>
        <w:tab/>
      </w:r>
      <w:r>
        <w:tab/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{</w:t>
      </w:r>
    </w:p>
    <w:p w14:paraId="1831CA4C" w14:textId="000A4F0F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 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"u_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name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Angeles</w:t>
      </w:r>
      <w:proofErr w:type="spellEnd"/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</w:p>
    <w:p w14:paraId="492A775D" w14:textId="4DED43D7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 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"u_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password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BuenasPulgas</w:t>
      </w:r>
      <w:proofErr w:type="spellEnd"/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</w:p>
    <w:p w14:paraId="7D31F5A3" w14:textId="5D200A9C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 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userTypeDto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{</w:t>
      </w:r>
    </w:p>
    <w:p w14:paraId="00A959AB" w14:textId="6D1AFC2F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    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ut_id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B5CEA8"/>
          <w:sz w:val="18"/>
          <w:szCs w:val="18"/>
          <w:lang w:eastAsia="es-ES"/>
        </w:rPr>
        <w:t>1</w:t>
      </w:r>
    </w:p>
    <w:p w14:paraId="7BE19483" w14:textId="2F8404E7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 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}</w:t>
      </w:r>
    </w:p>
    <w:p w14:paraId="180B69EB" w14:textId="6C434790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 xml:space="preserve">                     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}</w:t>
      </w:r>
    </w:p>
    <w:p w14:paraId="38362336" w14:textId="08EB12D9" w:rsidR="00CE3032" w:rsidRDefault="00CE3032"/>
    <w:p w14:paraId="19AFEA84" w14:textId="77777777" w:rsidR="00CE3032" w:rsidRDefault="00CE3032"/>
    <w:p w14:paraId="6C4B7141" w14:textId="77777777" w:rsidR="00CE3032" w:rsidRDefault="00CE3032"/>
    <w:p w14:paraId="64F467CF" w14:textId="0CC49316" w:rsidR="00CE3032" w:rsidRDefault="00CE3032">
      <w:r>
        <w:t>WEBPAY</w:t>
      </w:r>
    </w:p>
    <w:p w14:paraId="3ED558B3" w14:textId="77777777" w:rsidR="00CE3032" w:rsidRDefault="00CE3032">
      <w:r>
        <w:tab/>
        <w:t>POST</w:t>
      </w:r>
    </w:p>
    <w:p w14:paraId="149DBC00" w14:textId="6F426C54" w:rsidR="00CE3032" w:rsidRDefault="00CE3032">
      <w:r>
        <w:tab/>
      </w:r>
      <w:r>
        <w:tab/>
        <w:t>URL:</w:t>
      </w:r>
    </w:p>
    <w:p w14:paraId="6242C29B" w14:textId="517664BB" w:rsidR="00CE3032" w:rsidRDefault="00CE3032">
      <w:r>
        <w:tab/>
      </w:r>
      <w:r>
        <w:tab/>
      </w:r>
      <w:r>
        <w:tab/>
      </w:r>
      <w:r w:rsidRPr="00CE3032">
        <w:t>http://localhost:8182/ventas-bff/crear-transaccion</w:t>
      </w:r>
    </w:p>
    <w:p w14:paraId="48AB9A10" w14:textId="05C04F44" w:rsidR="00CE3032" w:rsidRDefault="00CE3032">
      <w:r>
        <w:tab/>
      </w:r>
      <w:r>
        <w:tab/>
        <w:t>BODY:</w:t>
      </w:r>
    </w:p>
    <w:p w14:paraId="6C753E41" w14:textId="77777777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>
        <w:tab/>
      </w:r>
      <w:r>
        <w:tab/>
      </w:r>
      <w:r>
        <w:tab/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{</w:t>
      </w:r>
    </w:p>
    <w:p w14:paraId="68E23521" w14:textId="61F40E9D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buy_order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"ordenCompra12345678"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</w:p>
    <w:p w14:paraId="491D1405" w14:textId="540E7F58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session_id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"sesion1234557545"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</w:p>
    <w:p w14:paraId="7B95E645" w14:textId="5AE5FF35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amount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B5CEA8"/>
          <w:sz w:val="18"/>
          <w:szCs w:val="18"/>
          <w:lang w:eastAsia="es-ES"/>
        </w:rPr>
        <w:t>10000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</w:p>
    <w:p w14:paraId="40AFD8D5" w14:textId="479F3CA9" w:rsidR="00CE3032" w:rsidRPr="00CE3032" w:rsidRDefault="00CE3032" w:rsidP="00CE303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proofErr w:type="spellStart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return_url</w:t>
      </w:r>
      <w:proofErr w:type="spellEnd"/>
      <w:r w:rsidRPr="00CE3032">
        <w:rPr>
          <w:rFonts w:ascii="Courier New" w:eastAsia="Times New Roman" w:hAnsi="Courier New" w:cs="Courier New"/>
          <w:color w:val="9CDCFE"/>
          <w:sz w:val="18"/>
          <w:szCs w:val="18"/>
          <w:lang w:eastAsia="es-ES"/>
        </w:rPr>
        <w:t>"</w:t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CE3032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CE3032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"http://www.comercio.cl/webpay/retorno"</w:t>
      </w:r>
    </w:p>
    <w:p w14:paraId="351E2F48" w14:textId="3CFDEEEE" w:rsidR="00CE3032" w:rsidRPr="00CE3032" w:rsidRDefault="00CE3032" w:rsidP="00CE3032">
      <w:pPr>
        <w:shd w:val="clear" w:color="auto" w:fill="1E1E1E"/>
        <w:spacing w:line="270" w:lineRule="atLeast"/>
        <w:ind w:firstLine="720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 xml:space="preserve">          </w:t>
      </w:r>
      <w:r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ab/>
      </w:r>
      <w:r w:rsidRPr="00CE3032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}</w:t>
      </w:r>
    </w:p>
    <w:p w14:paraId="3DADA14B" w14:textId="6208B712" w:rsidR="00CE3032" w:rsidRDefault="00CE3032"/>
    <w:p w14:paraId="7A44E0C3" w14:textId="59407440" w:rsidR="00CE3032" w:rsidRDefault="00CE3032">
      <w:r>
        <w:tab/>
      </w:r>
      <w:r>
        <w:tab/>
      </w:r>
    </w:p>
    <w:p w14:paraId="18B89F22" w14:textId="6CD80447" w:rsidR="00CE3032" w:rsidRDefault="00CE3032">
      <w:r>
        <w:tab/>
      </w:r>
      <w:r>
        <w:tab/>
      </w:r>
    </w:p>
    <w:p w14:paraId="490DBF82" w14:textId="45E0EE59" w:rsidR="00CE3032" w:rsidRPr="00405555" w:rsidRDefault="00CE3032">
      <w:r>
        <w:tab/>
      </w:r>
      <w:r>
        <w:tab/>
      </w:r>
    </w:p>
    <w:sectPr w:rsidR="00CE3032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FEE09" w14:textId="77777777" w:rsidR="00CE4CA5" w:rsidRDefault="00CE4CA5" w:rsidP="00650219">
      <w:r>
        <w:separator/>
      </w:r>
    </w:p>
  </w:endnote>
  <w:endnote w:type="continuationSeparator" w:id="0">
    <w:p w14:paraId="75C6B489" w14:textId="77777777" w:rsidR="00CE4CA5" w:rsidRDefault="00CE4CA5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ECB2" w14:textId="77777777" w:rsidR="00CE4CA5" w:rsidRDefault="00CE4CA5" w:rsidP="00650219">
      <w:r>
        <w:separator/>
      </w:r>
    </w:p>
  </w:footnote>
  <w:footnote w:type="continuationSeparator" w:id="0">
    <w:p w14:paraId="3221207B" w14:textId="77777777" w:rsidR="00CE4CA5" w:rsidRDefault="00CE4CA5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78872616">
    <w:abstractNumId w:val="21"/>
  </w:num>
  <w:num w:numId="2" w16cid:durableId="683940432">
    <w:abstractNumId w:val="12"/>
  </w:num>
  <w:num w:numId="3" w16cid:durableId="51655309">
    <w:abstractNumId w:val="10"/>
  </w:num>
  <w:num w:numId="4" w16cid:durableId="832914247">
    <w:abstractNumId w:val="24"/>
  </w:num>
  <w:num w:numId="5" w16cid:durableId="297414562">
    <w:abstractNumId w:val="13"/>
  </w:num>
  <w:num w:numId="6" w16cid:durableId="1344162165">
    <w:abstractNumId w:val="18"/>
  </w:num>
  <w:num w:numId="7" w16cid:durableId="622418310">
    <w:abstractNumId w:val="20"/>
  </w:num>
  <w:num w:numId="8" w16cid:durableId="1767771618">
    <w:abstractNumId w:val="9"/>
  </w:num>
  <w:num w:numId="9" w16cid:durableId="1216356795">
    <w:abstractNumId w:val="7"/>
  </w:num>
  <w:num w:numId="10" w16cid:durableId="740905028">
    <w:abstractNumId w:val="6"/>
  </w:num>
  <w:num w:numId="11" w16cid:durableId="1525553415">
    <w:abstractNumId w:val="5"/>
  </w:num>
  <w:num w:numId="12" w16cid:durableId="1377118424">
    <w:abstractNumId w:val="4"/>
  </w:num>
  <w:num w:numId="13" w16cid:durableId="922448697">
    <w:abstractNumId w:val="8"/>
  </w:num>
  <w:num w:numId="14" w16cid:durableId="1870557826">
    <w:abstractNumId w:val="3"/>
  </w:num>
  <w:num w:numId="15" w16cid:durableId="436023172">
    <w:abstractNumId w:val="2"/>
  </w:num>
  <w:num w:numId="16" w16cid:durableId="1240603495">
    <w:abstractNumId w:val="1"/>
  </w:num>
  <w:num w:numId="17" w16cid:durableId="1582987681">
    <w:abstractNumId w:val="0"/>
  </w:num>
  <w:num w:numId="18" w16cid:durableId="717629734">
    <w:abstractNumId w:val="14"/>
  </w:num>
  <w:num w:numId="19" w16cid:durableId="1868135010">
    <w:abstractNumId w:val="16"/>
  </w:num>
  <w:num w:numId="20" w16cid:durableId="1533761808">
    <w:abstractNumId w:val="22"/>
  </w:num>
  <w:num w:numId="21" w16cid:durableId="2058629230">
    <w:abstractNumId w:val="19"/>
  </w:num>
  <w:num w:numId="22" w16cid:durableId="2033728126">
    <w:abstractNumId w:val="11"/>
  </w:num>
  <w:num w:numId="23" w16cid:durableId="1332368190">
    <w:abstractNumId w:val="25"/>
  </w:num>
  <w:num w:numId="24" w16cid:durableId="758216397">
    <w:abstractNumId w:val="15"/>
  </w:num>
  <w:num w:numId="25" w16cid:durableId="2026130832">
    <w:abstractNumId w:val="17"/>
  </w:num>
  <w:num w:numId="26" w16cid:durableId="14625742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32"/>
    <w:rsid w:val="00096D7E"/>
    <w:rsid w:val="0028533C"/>
    <w:rsid w:val="00405555"/>
    <w:rsid w:val="004323AE"/>
    <w:rsid w:val="004E108E"/>
    <w:rsid w:val="00645252"/>
    <w:rsid w:val="00650219"/>
    <w:rsid w:val="006D3D74"/>
    <w:rsid w:val="0083569A"/>
    <w:rsid w:val="00A9204E"/>
    <w:rsid w:val="00CE3032"/>
    <w:rsid w:val="00CE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F30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181/users/user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181/users/us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AppData\Local\Microsoft\Office\16.0\DTS\es-ES%7bE09D8B0A-1D79-410E-B72A-D043EDFC0345%7d\%7b0F3F66FB-9593-4A88-83F2-96072BD5BF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{0F3F66FB-9593-4A88-83F2-96072BD5BFAC}tf02786999_win32.dotx</Template>
  <TotalTime>0</TotalTime>
  <Pages>2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2023-01-27T22:11:00Z</dcterms:created>
  <dcterms:modified xsi:type="dcterms:W3CDTF">2023-01-27T22:21:00Z</dcterms:modified>
</cp:coreProperties>
</file>